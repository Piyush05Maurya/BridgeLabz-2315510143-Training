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A9A33" w14:textId="1018F8A2" w:rsidR="000D2915" w:rsidRPr="000D2915" w:rsidRDefault="000D2915" w:rsidP="000D2915">
      <w:pPr>
        <w:rPr>
          <w:b/>
          <w:bCs/>
        </w:rPr>
      </w:pPr>
      <w:r>
        <w:rPr>
          <w:b/>
          <w:bCs/>
        </w:rPr>
        <w:t xml:space="preserve">Ques. </w:t>
      </w:r>
      <w:r w:rsidRPr="000D2915">
        <w:rPr>
          <w:b/>
          <w:bCs/>
        </w:rPr>
        <w:t>Explain the difference between frontend, backend, and full-stack development with</w:t>
      </w:r>
    </w:p>
    <w:p w14:paraId="5D7AE4DB" w14:textId="0FD365C7" w:rsidR="00A9204E" w:rsidRDefault="000D2915" w:rsidP="000D2915">
      <w:pPr>
        <w:rPr>
          <w:b/>
          <w:bCs/>
        </w:rPr>
      </w:pPr>
      <w:r w:rsidRPr="000D2915">
        <w:rPr>
          <w:b/>
          <w:bCs/>
        </w:rPr>
        <w:t>suitable real-world examples?</w:t>
      </w:r>
    </w:p>
    <w:p w14:paraId="27D00A5F" w14:textId="7AD67363" w:rsidR="000D2915" w:rsidRPr="000D2915" w:rsidRDefault="000D2915" w:rsidP="000D2915">
      <w:pPr>
        <w:rPr>
          <w:b/>
          <w:bCs/>
          <w:lang w:val="en-IN"/>
        </w:rPr>
      </w:pPr>
      <w:r>
        <w:rPr>
          <w:b/>
          <w:bCs/>
        </w:rPr>
        <w:t>Ans:</w:t>
      </w:r>
      <w:r>
        <w:rPr>
          <w:b/>
          <w:bCs/>
        </w:rPr>
        <w:br/>
      </w:r>
      <w:r>
        <w:rPr>
          <w:b/>
          <w:bCs/>
        </w:rPr>
        <w:tab/>
      </w:r>
    </w:p>
    <w:p w14:paraId="732AB13B" w14:textId="77777777" w:rsidR="000D2915" w:rsidRPr="000D2915" w:rsidRDefault="000D2915" w:rsidP="000D2915">
      <w:pPr>
        <w:ind w:left="720"/>
        <w:rPr>
          <w:lang w:val="en-IN"/>
        </w:rPr>
      </w:pPr>
      <w:r w:rsidRPr="000D2915">
        <w:rPr>
          <w:lang w:val="en-IN"/>
        </w:rPr>
        <w:t>Frontend: What you see and interact with on a website (the buttons, layout, text). It's the "client-side".</w:t>
      </w:r>
    </w:p>
    <w:p w14:paraId="47DE12A7" w14:textId="77777777" w:rsidR="000D2915" w:rsidRPr="000D2915" w:rsidRDefault="000D2915" w:rsidP="000D2915">
      <w:pPr>
        <w:numPr>
          <w:ilvl w:val="1"/>
          <w:numId w:val="24"/>
        </w:numPr>
        <w:rPr>
          <w:lang w:val="en-IN"/>
        </w:rPr>
      </w:pPr>
      <w:r w:rsidRPr="000D2915">
        <w:rPr>
          <w:i/>
          <w:iCs/>
          <w:lang w:val="en-IN"/>
        </w:rPr>
        <w:t>Example</w:t>
      </w:r>
      <w:r w:rsidRPr="000D2915">
        <w:rPr>
          <w:lang w:val="en-IN"/>
        </w:rPr>
        <w:t>: The look and feel of a social media feed.</w:t>
      </w:r>
    </w:p>
    <w:p w14:paraId="2D7E7200" w14:textId="10159D18" w:rsidR="000D2915" w:rsidRPr="000D2915" w:rsidRDefault="000D2915" w:rsidP="000D2915">
      <w:pPr>
        <w:rPr>
          <w:lang w:val="en-IN"/>
        </w:rPr>
      </w:pPr>
    </w:p>
    <w:p w14:paraId="66E841F7" w14:textId="77777777" w:rsidR="000D2915" w:rsidRPr="000D2915" w:rsidRDefault="000D2915" w:rsidP="000D2915">
      <w:pPr>
        <w:ind w:left="720"/>
        <w:rPr>
          <w:lang w:val="en-IN"/>
        </w:rPr>
      </w:pPr>
      <w:r w:rsidRPr="000D2915">
        <w:rPr>
          <w:lang w:val="en-IN"/>
        </w:rPr>
        <w:t>Backend: The "behind-the-scenes" part that you don't see (servers, databases, application logic). It's the "server-side".</w:t>
      </w:r>
    </w:p>
    <w:p w14:paraId="77378402" w14:textId="77777777" w:rsidR="000D2915" w:rsidRPr="000D2915" w:rsidRDefault="000D2915" w:rsidP="000D2915">
      <w:pPr>
        <w:numPr>
          <w:ilvl w:val="1"/>
          <w:numId w:val="25"/>
        </w:numPr>
        <w:rPr>
          <w:lang w:val="en-IN"/>
        </w:rPr>
      </w:pPr>
      <w:r w:rsidRPr="000D2915">
        <w:rPr>
          <w:i/>
          <w:iCs/>
          <w:lang w:val="en-IN"/>
        </w:rPr>
        <w:t>Example</w:t>
      </w:r>
      <w:r w:rsidRPr="000D2915">
        <w:rPr>
          <w:lang w:val="en-IN"/>
        </w:rPr>
        <w:t>: How a social media platform saves your posts and shows them to your friends.</w:t>
      </w:r>
    </w:p>
    <w:p w14:paraId="27D0346B" w14:textId="28386C93" w:rsidR="000D2915" w:rsidRPr="000D2915" w:rsidRDefault="000D2915" w:rsidP="000D2915">
      <w:pPr>
        <w:rPr>
          <w:lang w:val="en-IN"/>
        </w:rPr>
      </w:pPr>
    </w:p>
    <w:p w14:paraId="7977B1BA" w14:textId="77777777" w:rsidR="000D2915" w:rsidRPr="000D2915" w:rsidRDefault="000D2915" w:rsidP="000D2915">
      <w:pPr>
        <w:ind w:left="720"/>
        <w:rPr>
          <w:lang w:val="en-IN"/>
        </w:rPr>
      </w:pPr>
      <w:r w:rsidRPr="000D2915">
        <w:rPr>
          <w:lang w:val="en-IN"/>
        </w:rPr>
        <w:t>Full-Stack: A developer who can do both frontend and backend work, building the entire application from start to finish.</w:t>
      </w:r>
    </w:p>
    <w:p w14:paraId="42C8A826" w14:textId="7FEA29FF" w:rsidR="000D2915" w:rsidRPr="000D2915" w:rsidRDefault="000D2915" w:rsidP="000D2915"/>
    <w:p w14:paraId="5A384B69" w14:textId="103447FB" w:rsidR="000D2915" w:rsidRDefault="000D2915" w:rsidP="000D2915">
      <w:pPr>
        <w:rPr>
          <w:b/>
          <w:bCs/>
        </w:rPr>
      </w:pPr>
      <w:r>
        <w:rPr>
          <w:b/>
          <w:bCs/>
        </w:rPr>
        <w:t xml:space="preserve"> Ques</w:t>
      </w:r>
      <w:r w:rsidRPr="000D2915">
        <w:rPr>
          <w:b/>
          <w:bCs/>
        </w:rPr>
        <w:t>. Create a simple diagram showing how the client-server model works in web architecture</w:t>
      </w:r>
      <w:r>
        <w:rPr>
          <w:b/>
          <w:bCs/>
        </w:rPr>
        <w:t>?</w:t>
      </w:r>
    </w:p>
    <w:p w14:paraId="105C58A4" w14:textId="77777777" w:rsidR="000D2915" w:rsidRDefault="000D2915" w:rsidP="000D2915">
      <w:r>
        <w:rPr>
          <w:b/>
          <w:bCs/>
        </w:rPr>
        <w:t xml:space="preserve"> Ans:</w:t>
      </w:r>
      <w:r w:rsidRPr="000D2915">
        <w:br/>
      </w:r>
      <w:r w:rsidRPr="000D2915">
        <w:tab/>
        <w:t xml:space="preserve">(1. HTTP Request) </w:t>
      </w:r>
    </w:p>
    <w:p w14:paraId="2D970E05" w14:textId="77777777" w:rsidR="000D2915" w:rsidRDefault="000D2915" w:rsidP="000D2915">
      <w:r w:rsidRPr="000D2915">
        <w:t xml:space="preserve">[ </w:t>
      </w:r>
      <w:proofErr w:type="gramStart"/>
      <w:r w:rsidRPr="000D2915">
        <w:t>CLIENT ]</w:t>
      </w:r>
      <w:proofErr w:type="gramEnd"/>
      <w:r w:rsidRPr="000D2915">
        <w:t xml:space="preserve"> ---------------------&gt; [ </w:t>
      </w:r>
      <w:proofErr w:type="gramStart"/>
      <w:r w:rsidRPr="000D2915">
        <w:t>SERVER ]</w:t>
      </w:r>
      <w:proofErr w:type="gramEnd"/>
      <w:r w:rsidRPr="000D2915">
        <w:t xml:space="preserve"> </w:t>
      </w:r>
    </w:p>
    <w:p w14:paraId="3227C678" w14:textId="28E36074" w:rsidR="000D2915" w:rsidRDefault="000D2915" w:rsidP="000D2915">
      <w:r w:rsidRPr="000D2915">
        <w:t xml:space="preserve">(Web </w:t>
      </w:r>
      <w:proofErr w:type="gramStart"/>
      <w:r w:rsidRPr="000D2915">
        <w:t xml:space="preserve">Browser) </w:t>
      </w:r>
      <w:r>
        <w:t xml:space="preserve">  </w:t>
      </w:r>
      <w:proofErr w:type="gramEnd"/>
      <w:r>
        <w:t xml:space="preserve">                  </w:t>
      </w:r>
      <w:proofErr w:type="gramStart"/>
      <w:r>
        <w:t xml:space="preserve">   </w:t>
      </w:r>
      <w:r w:rsidRPr="000D2915">
        <w:t>(</w:t>
      </w:r>
      <w:proofErr w:type="gramEnd"/>
      <w:r w:rsidRPr="000D2915">
        <w:t xml:space="preserve">Processes request, interacts with Database) </w:t>
      </w:r>
    </w:p>
    <w:p w14:paraId="00491728" w14:textId="77777777" w:rsidR="000D2915" w:rsidRDefault="000D2915" w:rsidP="000D2915">
      <w:r w:rsidRPr="000D2915">
        <w:t xml:space="preserve">&lt;--------------------- [ </w:t>
      </w:r>
      <w:proofErr w:type="gramStart"/>
      <w:r w:rsidRPr="000D2915">
        <w:t>RESPONSE ]</w:t>
      </w:r>
      <w:proofErr w:type="gramEnd"/>
      <w:r w:rsidRPr="000D2915">
        <w:t xml:space="preserve"> </w:t>
      </w:r>
    </w:p>
    <w:p w14:paraId="454B193F" w14:textId="04E45204" w:rsidR="000D2915" w:rsidRDefault="000D2915" w:rsidP="000D2915">
      <w:r>
        <w:t xml:space="preserve">        </w:t>
      </w:r>
      <w:r w:rsidRPr="000D2915">
        <w:t>(2. HTML/CSS/JS)</w:t>
      </w:r>
    </w:p>
    <w:p w14:paraId="0576CCFD" w14:textId="77777777" w:rsidR="000D2915" w:rsidRDefault="000D2915" w:rsidP="000D2915"/>
    <w:p w14:paraId="34D3E3F0" w14:textId="6AAC6728" w:rsidR="000D2915" w:rsidRDefault="000D2915" w:rsidP="000D2915">
      <w:pPr>
        <w:rPr>
          <w:b/>
          <w:bCs/>
        </w:rPr>
      </w:pPr>
      <w:r>
        <w:rPr>
          <w:b/>
          <w:bCs/>
        </w:rPr>
        <w:t>Ques</w:t>
      </w:r>
      <w:r w:rsidRPr="000D2915">
        <w:rPr>
          <w:b/>
          <w:bCs/>
        </w:rPr>
        <w:t>. Describe how a browser requests and displays a web page from a web server?</w:t>
      </w:r>
    </w:p>
    <w:p w14:paraId="4219CC9B" w14:textId="3435C40D" w:rsidR="000D2915" w:rsidRDefault="000D2915" w:rsidP="000D2915">
      <w:pPr>
        <w:rPr>
          <w:b/>
          <w:bCs/>
        </w:rPr>
      </w:pPr>
      <w:r>
        <w:rPr>
          <w:b/>
          <w:bCs/>
        </w:rPr>
        <w:t>Ans:</w:t>
      </w:r>
    </w:p>
    <w:p w14:paraId="09E13217" w14:textId="1047ECBB" w:rsidR="000D2915" w:rsidRPr="000D2915" w:rsidRDefault="000D2915" w:rsidP="000D2915">
      <w:r>
        <w:rPr>
          <w:b/>
          <w:bCs/>
        </w:rPr>
        <w:tab/>
      </w:r>
      <w:r w:rsidRPr="000D2915">
        <w:t>Here are the written steps:</w:t>
      </w:r>
    </w:p>
    <w:p w14:paraId="72DCD068" w14:textId="77777777" w:rsidR="000D2915" w:rsidRPr="000D2915" w:rsidRDefault="000D2915" w:rsidP="000D2915">
      <w:pPr>
        <w:rPr>
          <w:lang w:val="en-IN"/>
        </w:rPr>
      </w:pPr>
      <w:r w:rsidRPr="000D2915">
        <w:tab/>
      </w:r>
      <w:r w:rsidRPr="000D2915">
        <w:rPr>
          <w:lang w:val="en-IN"/>
        </w:rPr>
        <w:t>1. Find the Server</w:t>
      </w:r>
    </w:p>
    <w:p w14:paraId="1C342DA1" w14:textId="77777777" w:rsidR="000D2915" w:rsidRPr="000D2915" w:rsidRDefault="000D2915" w:rsidP="000D2915">
      <w:pPr>
        <w:ind w:left="720"/>
        <w:rPr>
          <w:lang w:val="en-IN"/>
        </w:rPr>
      </w:pPr>
      <w:r w:rsidRPr="000D2915">
        <w:rPr>
          <w:lang w:val="en-IN"/>
        </w:rPr>
        <w:t>You enter a URL. The browser uses DNS (Domain Name System) to find the server's unique IP address from the domain name (e.g., www.google.com).</w:t>
      </w:r>
    </w:p>
    <w:p w14:paraId="6BB4CC41" w14:textId="77777777" w:rsidR="000D2915" w:rsidRPr="000D2915" w:rsidRDefault="000D2915" w:rsidP="000D2915">
      <w:pPr>
        <w:rPr>
          <w:lang w:val="en-IN"/>
        </w:rPr>
      </w:pPr>
    </w:p>
    <w:p w14:paraId="2DE67C74" w14:textId="70C25E9E" w:rsidR="000D2915" w:rsidRPr="000D2915" w:rsidRDefault="000D2915" w:rsidP="000D2915">
      <w:pPr>
        <w:ind w:firstLine="720"/>
        <w:rPr>
          <w:lang w:val="en-IN"/>
        </w:rPr>
      </w:pPr>
      <w:r w:rsidRPr="000D2915">
        <w:rPr>
          <w:lang w:val="en-IN"/>
        </w:rPr>
        <w:t>2. Request the Page</w:t>
      </w:r>
    </w:p>
    <w:p w14:paraId="7E413817" w14:textId="77777777" w:rsidR="000D2915" w:rsidRPr="000D2915" w:rsidRDefault="000D2915" w:rsidP="000D2915">
      <w:pPr>
        <w:ind w:firstLine="720"/>
        <w:rPr>
          <w:lang w:val="en-IN"/>
        </w:rPr>
      </w:pPr>
      <w:r w:rsidRPr="000D2915">
        <w:rPr>
          <w:lang w:val="en-IN"/>
        </w:rPr>
        <w:t>The browser sends an HTTP Request to the server, asking for the website's files.</w:t>
      </w:r>
    </w:p>
    <w:p w14:paraId="2711D546" w14:textId="6E396E98" w:rsidR="000D2915" w:rsidRPr="000D2915" w:rsidRDefault="000D2915" w:rsidP="000D2915">
      <w:pPr>
        <w:rPr>
          <w:lang w:val="en-IN"/>
        </w:rPr>
      </w:pPr>
    </w:p>
    <w:p w14:paraId="722FAF46" w14:textId="77777777" w:rsidR="000D2915" w:rsidRPr="000D2915" w:rsidRDefault="000D2915" w:rsidP="000D2915">
      <w:pPr>
        <w:ind w:firstLine="720"/>
        <w:rPr>
          <w:lang w:val="en-IN"/>
        </w:rPr>
      </w:pPr>
      <w:r w:rsidRPr="000D2915">
        <w:rPr>
          <w:lang w:val="en-IN"/>
        </w:rPr>
        <w:t>3. Server Responds</w:t>
      </w:r>
    </w:p>
    <w:p w14:paraId="2A641042" w14:textId="77777777" w:rsidR="000D2915" w:rsidRPr="000D2915" w:rsidRDefault="000D2915" w:rsidP="000D2915">
      <w:pPr>
        <w:ind w:left="720"/>
        <w:rPr>
          <w:lang w:val="en-IN"/>
        </w:rPr>
      </w:pPr>
      <w:r w:rsidRPr="000D2915">
        <w:rPr>
          <w:lang w:val="en-IN"/>
        </w:rPr>
        <w:t>The server processes the request and sends the page's files (primarily HTML, CSS, and JavaScript) back to the browser in an HTTP Response.</w:t>
      </w:r>
    </w:p>
    <w:p w14:paraId="48EE15AD" w14:textId="77777777" w:rsidR="000D2915" w:rsidRPr="000D2915" w:rsidRDefault="000D2915" w:rsidP="000D2915">
      <w:pPr>
        <w:rPr>
          <w:lang w:val="en-IN"/>
        </w:rPr>
      </w:pPr>
    </w:p>
    <w:p w14:paraId="6A30E45B" w14:textId="2C54B69B" w:rsidR="000D2915" w:rsidRPr="000D2915" w:rsidRDefault="000D2915" w:rsidP="000D2915">
      <w:pPr>
        <w:ind w:firstLine="720"/>
        <w:rPr>
          <w:lang w:val="en-IN"/>
        </w:rPr>
      </w:pPr>
      <w:r w:rsidRPr="000D2915">
        <w:rPr>
          <w:lang w:val="en-IN"/>
        </w:rPr>
        <w:t>4. Browser Builds the Page</w:t>
      </w:r>
    </w:p>
    <w:p w14:paraId="70B56187" w14:textId="77777777" w:rsidR="000D2915" w:rsidRPr="000D2915" w:rsidRDefault="000D2915" w:rsidP="000D2915">
      <w:pPr>
        <w:ind w:firstLine="360"/>
        <w:rPr>
          <w:lang w:val="en-IN"/>
        </w:rPr>
      </w:pPr>
      <w:r w:rsidRPr="000D2915">
        <w:rPr>
          <w:lang w:val="en-IN"/>
        </w:rPr>
        <w:t>The browser receives the files and quickly does the following:</w:t>
      </w:r>
    </w:p>
    <w:p w14:paraId="796B7C83" w14:textId="77777777" w:rsidR="000D2915" w:rsidRPr="000D2915" w:rsidRDefault="000D2915" w:rsidP="000D2915">
      <w:pPr>
        <w:numPr>
          <w:ilvl w:val="0"/>
          <w:numId w:val="27"/>
        </w:numPr>
        <w:tabs>
          <w:tab w:val="num" w:pos="720"/>
        </w:tabs>
        <w:rPr>
          <w:lang w:val="en-IN"/>
        </w:rPr>
      </w:pPr>
      <w:r w:rsidRPr="000D2915">
        <w:rPr>
          <w:lang w:val="en-IN"/>
        </w:rPr>
        <w:t>Parses the HTML to create the page's structure (DOM).</w:t>
      </w:r>
    </w:p>
    <w:p w14:paraId="2B94B330" w14:textId="77777777" w:rsidR="000D2915" w:rsidRPr="000D2915" w:rsidRDefault="000D2915" w:rsidP="000D2915">
      <w:pPr>
        <w:numPr>
          <w:ilvl w:val="0"/>
          <w:numId w:val="27"/>
        </w:numPr>
        <w:tabs>
          <w:tab w:val="num" w:pos="720"/>
        </w:tabs>
        <w:rPr>
          <w:lang w:val="en-IN"/>
        </w:rPr>
      </w:pPr>
      <w:r w:rsidRPr="000D2915">
        <w:rPr>
          <w:lang w:val="en-IN"/>
        </w:rPr>
        <w:t>Parses the CSS to apply styles.</w:t>
      </w:r>
    </w:p>
    <w:p w14:paraId="02AB0D2F" w14:textId="77777777" w:rsidR="000D2915" w:rsidRPr="000D2915" w:rsidRDefault="000D2915" w:rsidP="000D2915">
      <w:pPr>
        <w:numPr>
          <w:ilvl w:val="0"/>
          <w:numId w:val="27"/>
        </w:numPr>
        <w:tabs>
          <w:tab w:val="num" w:pos="720"/>
        </w:tabs>
        <w:rPr>
          <w:lang w:val="en-IN"/>
        </w:rPr>
      </w:pPr>
      <w:r w:rsidRPr="000D2915">
        <w:rPr>
          <w:lang w:val="en-IN"/>
        </w:rPr>
        <w:t>Calculates the position and size of every element (Layout).</w:t>
      </w:r>
    </w:p>
    <w:p w14:paraId="77258842" w14:textId="77777777" w:rsidR="000D2915" w:rsidRPr="000D2915" w:rsidRDefault="000D2915" w:rsidP="000D2915">
      <w:pPr>
        <w:numPr>
          <w:ilvl w:val="0"/>
          <w:numId w:val="27"/>
        </w:numPr>
        <w:tabs>
          <w:tab w:val="num" w:pos="720"/>
        </w:tabs>
        <w:rPr>
          <w:lang w:val="en-IN"/>
        </w:rPr>
      </w:pPr>
      <w:r w:rsidRPr="000D2915">
        <w:rPr>
          <w:lang w:val="en-IN"/>
        </w:rPr>
        <w:t>Paints the final, visible webpage onto your screen.</w:t>
      </w:r>
    </w:p>
    <w:p w14:paraId="75E9310E" w14:textId="77777777" w:rsidR="000D2915" w:rsidRPr="000D2915" w:rsidRDefault="000D2915" w:rsidP="000D2915">
      <w:pPr>
        <w:numPr>
          <w:ilvl w:val="0"/>
          <w:numId w:val="27"/>
        </w:numPr>
        <w:tabs>
          <w:tab w:val="num" w:pos="720"/>
        </w:tabs>
        <w:rPr>
          <w:lang w:val="en-IN"/>
        </w:rPr>
      </w:pPr>
      <w:r w:rsidRPr="000D2915">
        <w:rPr>
          <w:lang w:val="en-IN"/>
        </w:rPr>
        <w:t>Runs JavaScript to add interactive features.</w:t>
      </w:r>
    </w:p>
    <w:p w14:paraId="4476F32D" w14:textId="37DEA0C9" w:rsidR="009B28DC" w:rsidRPr="009B28DC" w:rsidRDefault="009B28DC" w:rsidP="009B28DC">
      <w:pPr>
        <w:rPr>
          <w:b/>
          <w:bCs/>
        </w:rPr>
      </w:pPr>
      <w:r w:rsidRPr="009B28DC">
        <w:rPr>
          <w:b/>
          <w:bCs/>
        </w:rPr>
        <w:t>Ques. Identify and list the tools required to set up a web development environment. Explain the</w:t>
      </w:r>
    </w:p>
    <w:p w14:paraId="7B653F8D" w14:textId="730FD267" w:rsidR="000D2915" w:rsidRDefault="009B28DC" w:rsidP="009B28DC">
      <w:pPr>
        <w:rPr>
          <w:b/>
          <w:bCs/>
        </w:rPr>
      </w:pPr>
      <w:r w:rsidRPr="009B28DC">
        <w:rPr>
          <w:b/>
          <w:bCs/>
        </w:rPr>
        <w:t>purpose of each</w:t>
      </w:r>
      <w:r>
        <w:rPr>
          <w:b/>
          <w:bCs/>
        </w:rPr>
        <w:t>?</w:t>
      </w:r>
    </w:p>
    <w:p w14:paraId="6023DD9C" w14:textId="03F022D2" w:rsidR="009B28DC" w:rsidRDefault="009B28DC" w:rsidP="009B28DC">
      <w:pPr>
        <w:rPr>
          <w:b/>
          <w:bCs/>
        </w:rPr>
      </w:pPr>
      <w:r>
        <w:rPr>
          <w:b/>
          <w:bCs/>
        </w:rPr>
        <w:t>Ans:</w:t>
      </w:r>
    </w:p>
    <w:p w14:paraId="2AC0EB79" w14:textId="77777777" w:rsidR="009B28DC" w:rsidRPr="009B28DC" w:rsidRDefault="009B28DC" w:rsidP="009B28DC">
      <w:pPr>
        <w:rPr>
          <w:lang w:val="en-IN"/>
        </w:rPr>
      </w:pPr>
      <w:r>
        <w:rPr>
          <w:b/>
          <w:bCs/>
        </w:rPr>
        <w:tab/>
      </w:r>
      <w:r w:rsidRPr="009B28DC">
        <w:rPr>
          <w:lang w:val="en-IN"/>
        </w:rPr>
        <w:t>1. Code Editor</w:t>
      </w:r>
    </w:p>
    <w:p w14:paraId="46164E82" w14:textId="77777777" w:rsidR="009B28DC" w:rsidRPr="009B28DC" w:rsidRDefault="009B28DC" w:rsidP="009B28DC">
      <w:pPr>
        <w:ind w:left="360"/>
        <w:rPr>
          <w:lang w:val="en-IN"/>
        </w:rPr>
      </w:pPr>
      <w:r w:rsidRPr="009B28DC">
        <w:rPr>
          <w:lang w:val="en-IN"/>
        </w:rPr>
        <w:lastRenderedPageBreak/>
        <w:t>A code editor is a specialized text editor for writing your source code (HTML, CSS, JavaScript). It provides features like syntax highlighting and auto-completion to make coding faster and more accurate.</w:t>
      </w:r>
    </w:p>
    <w:p w14:paraId="60CEAAFD" w14:textId="77777777" w:rsidR="009B28DC" w:rsidRPr="009B28DC" w:rsidRDefault="009B28DC" w:rsidP="009B28DC">
      <w:pPr>
        <w:numPr>
          <w:ilvl w:val="0"/>
          <w:numId w:val="28"/>
        </w:numPr>
        <w:tabs>
          <w:tab w:val="clear" w:pos="720"/>
          <w:tab w:val="num" w:pos="1080"/>
        </w:tabs>
        <w:ind w:left="1080"/>
        <w:rPr>
          <w:lang w:val="en-IN"/>
        </w:rPr>
      </w:pPr>
      <w:r w:rsidRPr="009B28DC">
        <w:rPr>
          <w:lang w:val="en-IN"/>
        </w:rPr>
        <w:t>Example: Visual Studio Code (VS Code).</w:t>
      </w:r>
    </w:p>
    <w:p w14:paraId="73829CF9" w14:textId="3BF04B86" w:rsidR="009B28DC" w:rsidRPr="009B28DC" w:rsidRDefault="009B28DC" w:rsidP="009B28DC">
      <w:pPr>
        <w:rPr>
          <w:lang w:val="en-IN"/>
        </w:rPr>
      </w:pPr>
    </w:p>
    <w:p w14:paraId="74CD0054" w14:textId="77777777" w:rsidR="009B28DC" w:rsidRPr="009B28DC" w:rsidRDefault="009B28DC" w:rsidP="009B28DC">
      <w:pPr>
        <w:ind w:left="360"/>
        <w:rPr>
          <w:lang w:val="en-IN"/>
        </w:rPr>
      </w:pPr>
      <w:r w:rsidRPr="009B28DC">
        <w:rPr>
          <w:lang w:val="en-IN"/>
        </w:rPr>
        <w:t>2. Web Browser</w:t>
      </w:r>
    </w:p>
    <w:p w14:paraId="77928ABA" w14:textId="77777777" w:rsidR="009B28DC" w:rsidRPr="009B28DC" w:rsidRDefault="009B28DC" w:rsidP="009B28DC">
      <w:pPr>
        <w:ind w:left="360"/>
        <w:rPr>
          <w:lang w:val="en-IN"/>
        </w:rPr>
      </w:pPr>
      <w:r w:rsidRPr="009B28DC">
        <w:rPr>
          <w:lang w:val="en-IN"/>
        </w:rPr>
        <w:t>A web browser is used to view and test your website. It renders your code into a visual webpage and includes essential Developer Tools for debugging and inspecting your work.</w:t>
      </w:r>
    </w:p>
    <w:p w14:paraId="4BE0F748" w14:textId="77777777" w:rsidR="009B28DC" w:rsidRPr="009B28DC" w:rsidRDefault="009B28DC" w:rsidP="009B28DC">
      <w:pPr>
        <w:numPr>
          <w:ilvl w:val="0"/>
          <w:numId w:val="29"/>
        </w:numPr>
        <w:tabs>
          <w:tab w:val="clear" w:pos="720"/>
          <w:tab w:val="num" w:pos="1080"/>
        </w:tabs>
        <w:ind w:left="1080"/>
        <w:rPr>
          <w:lang w:val="en-IN"/>
        </w:rPr>
      </w:pPr>
      <w:r w:rsidRPr="009B28DC">
        <w:rPr>
          <w:lang w:val="en-IN"/>
        </w:rPr>
        <w:t>Example: Google Chrome or Mozilla Firefox.</w:t>
      </w:r>
    </w:p>
    <w:p w14:paraId="107B6CC9" w14:textId="0C8E3132" w:rsidR="009B28DC" w:rsidRPr="009B28DC" w:rsidRDefault="009B28DC" w:rsidP="009B28DC">
      <w:pPr>
        <w:rPr>
          <w:lang w:val="en-IN"/>
        </w:rPr>
      </w:pPr>
    </w:p>
    <w:p w14:paraId="6A091683" w14:textId="77777777" w:rsidR="009B28DC" w:rsidRPr="009B28DC" w:rsidRDefault="009B28DC" w:rsidP="009B28DC">
      <w:pPr>
        <w:ind w:firstLine="360"/>
        <w:rPr>
          <w:lang w:val="en-IN"/>
        </w:rPr>
      </w:pPr>
      <w:r w:rsidRPr="009B28DC">
        <w:rPr>
          <w:lang w:val="en-IN"/>
        </w:rPr>
        <w:t>3. Version Control System</w:t>
      </w:r>
    </w:p>
    <w:p w14:paraId="79B181F8" w14:textId="77777777" w:rsidR="009B28DC" w:rsidRPr="009B28DC" w:rsidRDefault="009B28DC" w:rsidP="009B28DC">
      <w:pPr>
        <w:ind w:left="360"/>
        <w:rPr>
          <w:lang w:val="en-IN"/>
        </w:rPr>
      </w:pPr>
      <w:r w:rsidRPr="009B28DC">
        <w:rPr>
          <w:lang w:val="en-IN"/>
        </w:rPr>
        <w:t>A version control system tracks the history of changes to your code. It's crucial for saving progress, reverting to older versions if something breaks, and collaborating with other developers.</w:t>
      </w:r>
    </w:p>
    <w:p w14:paraId="29D3F3E4" w14:textId="77777777" w:rsidR="009B28DC" w:rsidRPr="009B28DC" w:rsidRDefault="009B28DC" w:rsidP="009B28DC">
      <w:pPr>
        <w:numPr>
          <w:ilvl w:val="0"/>
          <w:numId w:val="30"/>
        </w:numPr>
        <w:tabs>
          <w:tab w:val="num" w:pos="720"/>
        </w:tabs>
        <w:rPr>
          <w:lang w:val="en-IN"/>
        </w:rPr>
      </w:pPr>
      <w:r w:rsidRPr="009B28DC">
        <w:rPr>
          <w:lang w:val="en-IN"/>
        </w:rPr>
        <w:t>Example: Git.</w:t>
      </w:r>
    </w:p>
    <w:p w14:paraId="49F70273" w14:textId="434041C7" w:rsidR="009B28DC" w:rsidRDefault="009B28DC" w:rsidP="009B28DC"/>
    <w:p w14:paraId="5F145E2A" w14:textId="28536056" w:rsidR="009B28DC" w:rsidRDefault="009B28DC" w:rsidP="009B28DC">
      <w:pPr>
        <w:rPr>
          <w:b/>
          <w:bCs/>
        </w:rPr>
      </w:pPr>
      <w:r>
        <w:rPr>
          <w:b/>
          <w:bCs/>
        </w:rPr>
        <w:t>Ques</w:t>
      </w:r>
      <w:r w:rsidRPr="009B28DC">
        <w:rPr>
          <w:b/>
          <w:bCs/>
        </w:rPr>
        <w:t>. Explain what a web server is and give examples of commonly used servers</w:t>
      </w:r>
      <w:r>
        <w:rPr>
          <w:b/>
          <w:bCs/>
        </w:rPr>
        <w:t>?</w:t>
      </w:r>
    </w:p>
    <w:p w14:paraId="1C0A8919" w14:textId="074C07D0" w:rsidR="009B28DC" w:rsidRDefault="009B28DC" w:rsidP="009B28DC">
      <w:pPr>
        <w:rPr>
          <w:b/>
          <w:bCs/>
        </w:rPr>
      </w:pPr>
      <w:r>
        <w:rPr>
          <w:b/>
          <w:bCs/>
        </w:rPr>
        <w:t>Ans:</w:t>
      </w:r>
    </w:p>
    <w:p w14:paraId="1B54674E" w14:textId="77777777" w:rsidR="009B28DC" w:rsidRPr="009B28DC" w:rsidRDefault="009B28DC" w:rsidP="009B28DC">
      <w:pPr>
        <w:rPr>
          <w:lang w:val="en-IN"/>
        </w:rPr>
      </w:pPr>
      <w:r>
        <w:rPr>
          <w:b/>
          <w:bCs/>
        </w:rPr>
        <w:tab/>
      </w:r>
      <w:r w:rsidRPr="009B28DC">
        <w:rPr>
          <w:lang w:val="en-IN"/>
        </w:rPr>
        <w:t>1. Definition of a Web Server</w:t>
      </w:r>
    </w:p>
    <w:p w14:paraId="100BE272" w14:textId="77777777" w:rsidR="009B28DC" w:rsidRPr="009B28DC" w:rsidRDefault="009B28DC" w:rsidP="009B28DC">
      <w:pPr>
        <w:ind w:left="720"/>
        <w:rPr>
          <w:lang w:val="en-IN"/>
        </w:rPr>
      </w:pPr>
      <w:r w:rsidRPr="009B28DC">
        <w:rPr>
          <w:lang w:val="en-IN"/>
        </w:rPr>
        <w:t>A web server is a computer system that stores website files (e.g., HTML, CSS, images) and makes them available to users on the internet. It consists of hardware (the physical machine connected to the internet) and software (an HTTP server program that manages requests).</w:t>
      </w:r>
    </w:p>
    <w:p w14:paraId="32FAF15A" w14:textId="41680257" w:rsidR="009B28DC" w:rsidRPr="009B28DC" w:rsidRDefault="009B28DC" w:rsidP="009B28DC">
      <w:pPr>
        <w:ind w:left="720"/>
        <w:rPr>
          <w:lang w:val="en-IN"/>
        </w:rPr>
      </w:pPr>
    </w:p>
    <w:p w14:paraId="6009DD8A" w14:textId="77777777" w:rsidR="009B28DC" w:rsidRPr="009B28DC" w:rsidRDefault="009B28DC" w:rsidP="009B28DC">
      <w:pPr>
        <w:ind w:left="720"/>
        <w:rPr>
          <w:lang w:val="en-IN"/>
        </w:rPr>
      </w:pPr>
      <w:r w:rsidRPr="009B28DC">
        <w:rPr>
          <w:lang w:val="en-IN"/>
        </w:rPr>
        <w:t>2. Core Function</w:t>
      </w:r>
    </w:p>
    <w:p w14:paraId="7584DAC9" w14:textId="77777777" w:rsidR="009B28DC" w:rsidRPr="009B28DC" w:rsidRDefault="009B28DC" w:rsidP="009B28DC">
      <w:pPr>
        <w:ind w:left="720"/>
        <w:rPr>
          <w:lang w:val="en-IN"/>
        </w:rPr>
      </w:pPr>
      <w:r w:rsidRPr="009B28DC">
        <w:rPr>
          <w:lang w:val="en-IN"/>
        </w:rPr>
        <w:t>The primary function of a web server is to process incoming HTTP requests from clients, such as web browsers. When you type a URL, your browser sends a request to the server, which then finds the requested resource and sends it back as an HTTP response, allowing the webpage to be displayed.</w:t>
      </w:r>
    </w:p>
    <w:p w14:paraId="04CA4131" w14:textId="4E2E92A7" w:rsidR="009B28DC" w:rsidRPr="009B28DC" w:rsidRDefault="009B28DC" w:rsidP="009B28DC">
      <w:pPr>
        <w:ind w:left="720"/>
        <w:rPr>
          <w:lang w:val="en-IN"/>
        </w:rPr>
      </w:pPr>
    </w:p>
    <w:p w14:paraId="5E33A521" w14:textId="77777777" w:rsidR="009B28DC" w:rsidRPr="009B28DC" w:rsidRDefault="009B28DC" w:rsidP="009B28DC">
      <w:pPr>
        <w:ind w:left="720"/>
        <w:rPr>
          <w:lang w:val="en-IN"/>
        </w:rPr>
      </w:pPr>
      <w:r w:rsidRPr="009B28DC">
        <w:rPr>
          <w:lang w:val="en-IN"/>
        </w:rPr>
        <w:t>3. Common Examples</w:t>
      </w:r>
    </w:p>
    <w:p w14:paraId="7E52C2E5" w14:textId="77777777" w:rsidR="009B28DC" w:rsidRPr="009B28DC" w:rsidRDefault="009B28DC" w:rsidP="009B28DC">
      <w:pPr>
        <w:ind w:left="720"/>
        <w:rPr>
          <w:lang w:val="en-IN"/>
        </w:rPr>
      </w:pPr>
      <w:r w:rsidRPr="009B28DC">
        <w:rPr>
          <w:lang w:val="en-IN"/>
        </w:rPr>
        <w:t>There are several popular web server software options used worldwide. The most common examples include:</w:t>
      </w:r>
    </w:p>
    <w:p w14:paraId="480BB836" w14:textId="77777777" w:rsidR="009B28DC" w:rsidRPr="009B28DC" w:rsidRDefault="009B28DC" w:rsidP="009B28DC">
      <w:pPr>
        <w:numPr>
          <w:ilvl w:val="0"/>
          <w:numId w:val="31"/>
        </w:numPr>
        <w:tabs>
          <w:tab w:val="clear" w:pos="720"/>
          <w:tab w:val="num" w:pos="1440"/>
        </w:tabs>
        <w:ind w:left="1440"/>
        <w:rPr>
          <w:lang w:val="en-IN"/>
        </w:rPr>
      </w:pPr>
      <w:r w:rsidRPr="009B28DC">
        <w:rPr>
          <w:lang w:val="en-IN"/>
        </w:rPr>
        <w:t>Apache HTTP Server</w:t>
      </w:r>
    </w:p>
    <w:p w14:paraId="04A6D48D" w14:textId="77777777" w:rsidR="009B28DC" w:rsidRPr="009B28DC" w:rsidRDefault="009B28DC" w:rsidP="009B28DC">
      <w:pPr>
        <w:numPr>
          <w:ilvl w:val="0"/>
          <w:numId w:val="31"/>
        </w:numPr>
        <w:tabs>
          <w:tab w:val="clear" w:pos="720"/>
          <w:tab w:val="num" w:pos="1440"/>
        </w:tabs>
        <w:ind w:left="1440"/>
        <w:rPr>
          <w:lang w:val="en-IN"/>
        </w:rPr>
      </w:pPr>
      <w:r w:rsidRPr="009B28DC">
        <w:rPr>
          <w:lang w:val="en-IN"/>
        </w:rPr>
        <w:t>Nginx</w:t>
      </w:r>
    </w:p>
    <w:p w14:paraId="0F34CC0A" w14:textId="77777777" w:rsidR="009B28DC" w:rsidRDefault="009B28DC" w:rsidP="009B28DC">
      <w:pPr>
        <w:numPr>
          <w:ilvl w:val="0"/>
          <w:numId w:val="31"/>
        </w:numPr>
        <w:tabs>
          <w:tab w:val="clear" w:pos="720"/>
          <w:tab w:val="num" w:pos="1440"/>
        </w:tabs>
        <w:ind w:left="1440"/>
        <w:rPr>
          <w:lang w:val="en-IN"/>
        </w:rPr>
      </w:pPr>
      <w:r w:rsidRPr="009B28DC">
        <w:rPr>
          <w:lang w:val="en-IN"/>
        </w:rPr>
        <w:t>Microsoft IIS (Internet Information Services)</w:t>
      </w:r>
    </w:p>
    <w:p w14:paraId="286ACAFE" w14:textId="77777777" w:rsidR="009B28DC" w:rsidRDefault="009B28DC" w:rsidP="009B28DC">
      <w:pPr>
        <w:rPr>
          <w:b/>
          <w:bCs/>
          <w:lang w:val="en-IN"/>
        </w:rPr>
      </w:pPr>
      <w:r w:rsidRPr="009B28DC">
        <w:rPr>
          <w:b/>
          <w:bCs/>
          <w:lang w:val="en-IN"/>
        </w:rPr>
        <w:t xml:space="preserve">Ques. Define the roles of a frontend developer, backend developer, and database administrator in a </w:t>
      </w:r>
      <w:r>
        <w:rPr>
          <w:b/>
          <w:bCs/>
          <w:lang w:val="en-IN"/>
        </w:rPr>
        <w:t xml:space="preserve"> </w:t>
      </w:r>
    </w:p>
    <w:p w14:paraId="09573D38" w14:textId="23FA455F" w:rsidR="009B28DC" w:rsidRPr="009B28DC" w:rsidRDefault="009B28DC" w:rsidP="009B28DC">
      <w:pPr>
        <w:ind w:firstLine="720"/>
        <w:rPr>
          <w:b/>
          <w:bCs/>
          <w:lang w:val="en-IN"/>
        </w:rPr>
      </w:pPr>
      <w:r w:rsidRPr="009B28DC">
        <w:rPr>
          <w:b/>
          <w:bCs/>
          <w:lang w:val="en-IN"/>
        </w:rPr>
        <w:t>project?</w:t>
      </w:r>
    </w:p>
    <w:p w14:paraId="3E599D28" w14:textId="77777777" w:rsidR="0060101A" w:rsidRDefault="0060101A" w:rsidP="0060101A">
      <w:pPr>
        <w:rPr>
          <w:b/>
          <w:bCs/>
          <w:lang w:val="en-IN"/>
        </w:rPr>
      </w:pPr>
      <w:r>
        <w:rPr>
          <w:b/>
          <w:bCs/>
          <w:lang w:val="en-IN"/>
        </w:rPr>
        <w:t>Ans:</w:t>
      </w:r>
    </w:p>
    <w:p w14:paraId="263C250E" w14:textId="2E56431E" w:rsidR="0060101A" w:rsidRPr="0060101A" w:rsidRDefault="0060101A" w:rsidP="0060101A">
      <w:pPr>
        <w:ind w:firstLine="720"/>
        <w:rPr>
          <w:lang w:val="en-IN"/>
        </w:rPr>
      </w:pPr>
      <w:r w:rsidRPr="0060101A">
        <w:rPr>
          <w:lang w:val="en-IN"/>
        </w:rPr>
        <w:t>1. Frontend Developer</w:t>
      </w:r>
    </w:p>
    <w:p w14:paraId="6C664A99" w14:textId="77777777" w:rsidR="0060101A" w:rsidRPr="0060101A" w:rsidRDefault="0060101A" w:rsidP="0060101A">
      <w:pPr>
        <w:ind w:left="720"/>
        <w:rPr>
          <w:lang w:val="en-IN"/>
        </w:rPr>
      </w:pPr>
      <w:r w:rsidRPr="0060101A">
        <w:rPr>
          <w:lang w:val="en-IN"/>
        </w:rPr>
        <w:t>The frontend developer builds the user interface (UI) and all the visual elements of a website that the user interacts with directly. They use languages like HTML, CSS, and JavaScript to create a responsive and engaging user experience.</w:t>
      </w:r>
    </w:p>
    <w:p w14:paraId="7BCA7C61" w14:textId="77777777" w:rsidR="0060101A" w:rsidRDefault="0060101A" w:rsidP="0060101A">
      <w:pPr>
        <w:ind w:left="720"/>
        <w:rPr>
          <w:lang w:val="en-IN"/>
        </w:rPr>
      </w:pPr>
    </w:p>
    <w:p w14:paraId="1FDA2BEA" w14:textId="0EEED768" w:rsidR="0060101A" w:rsidRPr="0060101A" w:rsidRDefault="0060101A" w:rsidP="0060101A">
      <w:pPr>
        <w:ind w:left="720"/>
        <w:rPr>
          <w:lang w:val="en-IN"/>
        </w:rPr>
      </w:pPr>
      <w:r w:rsidRPr="0060101A">
        <w:rPr>
          <w:lang w:val="en-IN"/>
        </w:rPr>
        <w:t>2. Backend Developer</w:t>
      </w:r>
    </w:p>
    <w:p w14:paraId="0FD372B2" w14:textId="77777777" w:rsidR="0060101A" w:rsidRPr="0060101A" w:rsidRDefault="0060101A" w:rsidP="0060101A">
      <w:pPr>
        <w:ind w:left="720"/>
        <w:rPr>
          <w:lang w:val="en-IN"/>
        </w:rPr>
      </w:pPr>
      <w:r w:rsidRPr="0060101A">
        <w:rPr>
          <w:lang w:val="en-IN"/>
        </w:rPr>
        <w:t>The backend developer builds the server-side of an application that the user doesn't see. They write the core logic, manage the server, and create APIs to handle data processing, user authentication, and database interactions.</w:t>
      </w:r>
    </w:p>
    <w:p w14:paraId="3F912F7D" w14:textId="77777777" w:rsidR="0060101A" w:rsidRDefault="0060101A" w:rsidP="0060101A">
      <w:pPr>
        <w:ind w:left="720"/>
        <w:rPr>
          <w:lang w:val="en-IN"/>
        </w:rPr>
      </w:pPr>
    </w:p>
    <w:p w14:paraId="4E759B66" w14:textId="77777777" w:rsidR="0060101A" w:rsidRDefault="0060101A" w:rsidP="0060101A">
      <w:pPr>
        <w:ind w:left="720"/>
        <w:rPr>
          <w:lang w:val="en-IN"/>
        </w:rPr>
      </w:pPr>
    </w:p>
    <w:p w14:paraId="6A9A2D09" w14:textId="3FD7A22E" w:rsidR="0060101A" w:rsidRPr="0060101A" w:rsidRDefault="0060101A" w:rsidP="0060101A">
      <w:pPr>
        <w:ind w:left="720"/>
        <w:rPr>
          <w:lang w:val="en-IN"/>
        </w:rPr>
      </w:pPr>
      <w:r w:rsidRPr="0060101A">
        <w:rPr>
          <w:lang w:val="en-IN"/>
        </w:rPr>
        <w:lastRenderedPageBreak/>
        <w:t>3. Database Administrator (DBA)</w:t>
      </w:r>
    </w:p>
    <w:p w14:paraId="37BEA62F" w14:textId="77777777" w:rsidR="0060101A" w:rsidRPr="0060101A" w:rsidRDefault="0060101A" w:rsidP="0060101A">
      <w:pPr>
        <w:ind w:left="720"/>
        <w:rPr>
          <w:lang w:val="en-IN"/>
        </w:rPr>
      </w:pPr>
      <w:r w:rsidRPr="0060101A">
        <w:rPr>
          <w:lang w:val="en-IN"/>
        </w:rPr>
        <w:t>The Database Administrator (DBA) is responsible for managing the database. Their key role is to ensure that data is stored securely, efficiently, and remains available. They handle database design, performance tuning, and regular backups.</w:t>
      </w:r>
    </w:p>
    <w:p w14:paraId="3270246D" w14:textId="77777777" w:rsidR="0060101A" w:rsidRDefault="0060101A" w:rsidP="0060101A">
      <w:pPr>
        <w:rPr>
          <w:lang w:val="en-IN"/>
        </w:rPr>
      </w:pPr>
    </w:p>
    <w:p w14:paraId="75087578" w14:textId="79A84764" w:rsidR="0060101A" w:rsidRPr="0060101A" w:rsidRDefault="0060101A" w:rsidP="0060101A">
      <w:pPr>
        <w:rPr>
          <w:b/>
          <w:bCs/>
          <w:lang w:val="en-IN"/>
        </w:rPr>
      </w:pPr>
      <w:proofErr w:type="spellStart"/>
      <w:r w:rsidRPr="0060101A">
        <w:rPr>
          <w:b/>
          <w:bCs/>
          <w:lang w:val="en-IN"/>
        </w:rPr>
        <w:t>Ques</w:t>
      </w:r>
      <w:proofErr w:type="spellEnd"/>
      <w:r w:rsidRPr="0060101A">
        <w:rPr>
          <w:b/>
          <w:bCs/>
          <w:lang w:val="en-IN"/>
        </w:rPr>
        <w:t>:</w:t>
      </w:r>
      <w:r w:rsidRPr="0060101A">
        <w:rPr>
          <w:b/>
          <w:bCs/>
        </w:rPr>
        <w:t xml:space="preserve"> </w:t>
      </w:r>
      <w:r w:rsidRPr="0060101A">
        <w:rPr>
          <w:b/>
          <w:bCs/>
          <w:lang w:val="en-IN"/>
        </w:rPr>
        <w:t>Install VS Code and configure it for HTML, CSS, and JavaScript development. Take a</w:t>
      </w:r>
    </w:p>
    <w:p w14:paraId="0AB68CD6" w14:textId="54A37092" w:rsidR="0060101A" w:rsidRDefault="0060101A" w:rsidP="0060101A">
      <w:pPr>
        <w:rPr>
          <w:b/>
          <w:bCs/>
          <w:lang w:val="en-IN"/>
        </w:rPr>
      </w:pPr>
      <w:r w:rsidRPr="0060101A">
        <w:rPr>
          <w:b/>
          <w:bCs/>
          <w:lang w:val="en-IN"/>
        </w:rPr>
        <w:t>screenshot of the setup</w:t>
      </w:r>
      <w:r>
        <w:rPr>
          <w:b/>
          <w:bCs/>
          <w:lang w:val="en-IN"/>
        </w:rPr>
        <w:t>?</w:t>
      </w:r>
    </w:p>
    <w:p w14:paraId="4E6D9443" w14:textId="46EF8DEF" w:rsidR="0060101A" w:rsidRDefault="0060101A" w:rsidP="0060101A">
      <w:pPr>
        <w:rPr>
          <w:b/>
          <w:bCs/>
          <w:lang w:val="en-IN"/>
        </w:rPr>
      </w:pPr>
      <w:r>
        <w:rPr>
          <w:b/>
          <w:bCs/>
          <w:lang w:val="en-IN"/>
        </w:rPr>
        <w:t>Ans:</w:t>
      </w:r>
    </w:p>
    <w:p w14:paraId="76AF0AB7" w14:textId="77777777" w:rsidR="0060101A" w:rsidRPr="0060101A" w:rsidRDefault="0060101A" w:rsidP="0060101A">
      <w:pPr>
        <w:rPr>
          <w:lang w:val="en-IN"/>
        </w:rPr>
      </w:pPr>
      <w:r>
        <w:rPr>
          <w:b/>
          <w:bCs/>
          <w:lang w:val="en-IN"/>
        </w:rPr>
        <w:tab/>
      </w:r>
      <w:r w:rsidRPr="0060101A">
        <w:rPr>
          <w:lang w:val="en-IN"/>
        </w:rPr>
        <w:t>1. Install VS Code</w:t>
      </w:r>
    </w:p>
    <w:p w14:paraId="343B16DA" w14:textId="77777777" w:rsidR="0060101A" w:rsidRPr="0060101A" w:rsidRDefault="0060101A" w:rsidP="0060101A">
      <w:pPr>
        <w:ind w:firstLine="720"/>
        <w:rPr>
          <w:lang w:val="en-IN"/>
        </w:rPr>
      </w:pPr>
      <w:r w:rsidRPr="0060101A">
        <w:rPr>
          <w:lang w:val="en-IN"/>
        </w:rPr>
        <w:t xml:space="preserve">Go to the official website </w:t>
      </w:r>
      <w:hyperlink r:id="rId8" w:tgtFrame="_blank" w:history="1">
        <w:r w:rsidRPr="0060101A">
          <w:rPr>
            <w:rStyle w:val="Hyperlink"/>
            <w:lang w:val="en-IN"/>
          </w:rPr>
          <w:t>code.visualstudio.com</w:t>
        </w:r>
      </w:hyperlink>
      <w:r w:rsidRPr="0060101A">
        <w:rPr>
          <w:lang w:val="en-IN"/>
        </w:rPr>
        <w:t>, download the installer for your OS, and run it.</w:t>
      </w:r>
    </w:p>
    <w:p w14:paraId="59E87326" w14:textId="77777777" w:rsidR="0060101A" w:rsidRPr="0060101A" w:rsidRDefault="0060101A" w:rsidP="0060101A">
      <w:pPr>
        <w:ind w:firstLine="720"/>
        <w:rPr>
          <w:lang w:val="en-IN"/>
        </w:rPr>
      </w:pPr>
      <w:r w:rsidRPr="0060101A">
        <w:rPr>
          <w:lang w:val="en-IN"/>
        </w:rPr>
        <w:t>2. Install Key Extensions</w:t>
      </w:r>
    </w:p>
    <w:p w14:paraId="45965D5C" w14:textId="77777777" w:rsidR="0060101A" w:rsidRPr="0060101A" w:rsidRDefault="0060101A" w:rsidP="0060101A">
      <w:pPr>
        <w:ind w:firstLine="360"/>
        <w:rPr>
          <w:lang w:val="en-IN"/>
        </w:rPr>
      </w:pPr>
      <w:r w:rsidRPr="0060101A">
        <w:rPr>
          <w:lang w:val="en-IN"/>
        </w:rPr>
        <w:t>Inside VS Code, open the Extensions view (the icon with four squares) and install the following:</w:t>
      </w:r>
    </w:p>
    <w:p w14:paraId="3488631F" w14:textId="77777777" w:rsidR="0060101A" w:rsidRPr="0060101A" w:rsidRDefault="0060101A" w:rsidP="0060101A">
      <w:pPr>
        <w:numPr>
          <w:ilvl w:val="0"/>
          <w:numId w:val="32"/>
        </w:numPr>
        <w:tabs>
          <w:tab w:val="clear" w:pos="720"/>
          <w:tab w:val="num" w:pos="1080"/>
        </w:tabs>
        <w:ind w:left="1080"/>
        <w:rPr>
          <w:lang w:val="en-IN"/>
        </w:rPr>
      </w:pPr>
      <w:r w:rsidRPr="0060101A">
        <w:rPr>
          <w:lang w:val="en-IN"/>
        </w:rPr>
        <w:t xml:space="preserve">Live Server: Instantly launches your webpage and auto-refreshes it on </w:t>
      </w:r>
      <w:proofErr w:type="gramStart"/>
      <w:r w:rsidRPr="0060101A">
        <w:rPr>
          <w:lang w:val="en-IN"/>
        </w:rPr>
        <w:t>save</w:t>
      </w:r>
      <w:proofErr w:type="gramEnd"/>
      <w:r w:rsidRPr="0060101A">
        <w:rPr>
          <w:lang w:val="en-IN"/>
        </w:rPr>
        <w:t>.</w:t>
      </w:r>
    </w:p>
    <w:p w14:paraId="6F4F67C9" w14:textId="77777777" w:rsidR="0060101A" w:rsidRPr="0060101A" w:rsidRDefault="0060101A" w:rsidP="0060101A">
      <w:pPr>
        <w:numPr>
          <w:ilvl w:val="0"/>
          <w:numId w:val="32"/>
        </w:numPr>
        <w:tabs>
          <w:tab w:val="clear" w:pos="720"/>
          <w:tab w:val="num" w:pos="1080"/>
        </w:tabs>
        <w:ind w:left="1080"/>
        <w:rPr>
          <w:lang w:val="en-IN"/>
        </w:rPr>
      </w:pPr>
      <w:r w:rsidRPr="0060101A">
        <w:rPr>
          <w:lang w:val="en-IN"/>
        </w:rPr>
        <w:t>Prettier - Code Formatter: Automatically formats your code to keep it clean.</w:t>
      </w:r>
    </w:p>
    <w:p w14:paraId="544D8DD1" w14:textId="77777777" w:rsidR="0060101A" w:rsidRPr="0060101A" w:rsidRDefault="0060101A" w:rsidP="0060101A">
      <w:pPr>
        <w:ind w:left="360"/>
        <w:rPr>
          <w:lang w:val="en-IN"/>
        </w:rPr>
      </w:pPr>
      <w:r w:rsidRPr="0060101A">
        <w:rPr>
          <w:lang w:val="en-IN"/>
        </w:rPr>
        <w:t>Your Setup is Ready</w:t>
      </w:r>
    </w:p>
    <w:p w14:paraId="3E46783F" w14:textId="77777777" w:rsidR="0060101A" w:rsidRPr="0060101A" w:rsidRDefault="0060101A" w:rsidP="0060101A">
      <w:pPr>
        <w:ind w:left="360"/>
        <w:rPr>
          <w:lang w:val="en-IN"/>
        </w:rPr>
      </w:pPr>
      <w:r w:rsidRPr="0060101A">
        <w:rPr>
          <w:lang w:val="en-IN"/>
        </w:rPr>
        <w:t>That's it. You can now open an HTML file, click the "Go Live" button at the bottom of the VS Code window, and start coding.</w:t>
      </w:r>
    </w:p>
    <w:p w14:paraId="7697B2E8" w14:textId="307FE340" w:rsidR="0060101A" w:rsidRPr="0060101A" w:rsidRDefault="0060101A" w:rsidP="0060101A">
      <w:pPr>
        <w:rPr>
          <w:b/>
          <w:bCs/>
          <w:lang w:val="en-IN"/>
        </w:rPr>
      </w:pPr>
    </w:p>
    <w:p w14:paraId="72566417" w14:textId="77777777" w:rsidR="009B28DC" w:rsidRPr="009B28DC" w:rsidRDefault="009B28DC" w:rsidP="0060101A">
      <w:pPr>
        <w:ind w:left="2160"/>
        <w:rPr>
          <w:lang w:val="en-IN"/>
        </w:rPr>
      </w:pPr>
    </w:p>
    <w:p w14:paraId="112B9C5C" w14:textId="506DAF83" w:rsidR="009B28DC" w:rsidRDefault="0060101A" w:rsidP="009B28DC">
      <w:pPr>
        <w:rPr>
          <w:noProof/>
        </w:rPr>
      </w:pPr>
      <w:r>
        <w:rPr>
          <w:noProof/>
        </w:rPr>
        <w:drawing>
          <wp:inline distT="0" distB="0" distL="0" distR="0" wp14:anchorId="1AF313D4" wp14:editId="43741709">
            <wp:extent cx="5943600" cy="2019300"/>
            <wp:effectExtent l="0" t="0" r="0" b="0"/>
            <wp:docPr id="188961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17713" name="Picture 18896177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inline>
        </w:drawing>
      </w:r>
    </w:p>
    <w:p w14:paraId="07E36336" w14:textId="77777777" w:rsidR="0060101A" w:rsidRPr="0060101A" w:rsidRDefault="0060101A" w:rsidP="0060101A"/>
    <w:p w14:paraId="74BF1724" w14:textId="77777777" w:rsidR="0060101A" w:rsidRPr="0060101A" w:rsidRDefault="0060101A" w:rsidP="0060101A"/>
    <w:p w14:paraId="104758AC" w14:textId="77777777" w:rsidR="0060101A" w:rsidRDefault="0060101A" w:rsidP="0060101A">
      <w:pPr>
        <w:rPr>
          <w:noProof/>
        </w:rPr>
      </w:pPr>
    </w:p>
    <w:p w14:paraId="49CA5FCA" w14:textId="675283FF" w:rsidR="0060101A" w:rsidRDefault="0060101A" w:rsidP="0060101A">
      <w:pPr>
        <w:tabs>
          <w:tab w:val="left" w:pos="3200"/>
        </w:tabs>
        <w:rPr>
          <w:b/>
          <w:bCs/>
        </w:rPr>
      </w:pPr>
      <w:r w:rsidRPr="0060101A">
        <w:rPr>
          <w:b/>
          <w:bCs/>
        </w:rPr>
        <w:t xml:space="preserve">Ques. Explain the difference between static and dynamic websites. Provide an example of each? </w:t>
      </w:r>
    </w:p>
    <w:p w14:paraId="5AC20B83" w14:textId="1FD81585" w:rsidR="0060101A" w:rsidRDefault="0060101A" w:rsidP="0060101A">
      <w:pPr>
        <w:tabs>
          <w:tab w:val="left" w:pos="3200"/>
        </w:tabs>
        <w:rPr>
          <w:b/>
          <w:bCs/>
        </w:rPr>
      </w:pPr>
      <w:r>
        <w:rPr>
          <w:b/>
          <w:bCs/>
        </w:rPr>
        <w:t>Ans:</w:t>
      </w:r>
    </w:p>
    <w:p w14:paraId="1115B9A4" w14:textId="021D2E2E" w:rsidR="0060101A" w:rsidRPr="0060101A" w:rsidRDefault="0060101A" w:rsidP="0060101A">
      <w:pPr>
        <w:tabs>
          <w:tab w:val="left" w:pos="3200"/>
        </w:tabs>
        <w:ind w:left="720"/>
        <w:rPr>
          <w:lang w:val="en-IN"/>
        </w:rPr>
      </w:pPr>
      <w:r w:rsidRPr="0060101A">
        <w:rPr>
          <w:lang w:val="en-IN"/>
        </w:rPr>
        <w:t xml:space="preserve">Static Website </w:t>
      </w:r>
    </w:p>
    <w:p w14:paraId="097F704B" w14:textId="77777777" w:rsidR="0060101A" w:rsidRPr="0060101A" w:rsidRDefault="0060101A" w:rsidP="0060101A">
      <w:pPr>
        <w:tabs>
          <w:tab w:val="left" w:pos="3200"/>
        </w:tabs>
        <w:ind w:left="720"/>
        <w:rPr>
          <w:lang w:val="en-IN"/>
        </w:rPr>
      </w:pPr>
      <w:r w:rsidRPr="0060101A">
        <w:rPr>
          <w:lang w:val="en-IN"/>
        </w:rPr>
        <w:t>A static website consists of pre-built files (HTML, CSS, JavaScript) that are stored on a server. When you visit the site, the server sends these exact files to your browser without any modification. The content is fixed and only changes when a developer manually edits and uploads new files.</w:t>
      </w:r>
    </w:p>
    <w:p w14:paraId="7903AB0F" w14:textId="77777777" w:rsidR="0060101A" w:rsidRPr="0060101A" w:rsidRDefault="0060101A" w:rsidP="0060101A">
      <w:pPr>
        <w:numPr>
          <w:ilvl w:val="0"/>
          <w:numId w:val="33"/>
        </w:numPr>
        <w:tabs>
          <w:tab w:val="clear" w:pos="720"/>
          <w:tab w:val="num" w:pos="1440"/>
          <w:tab w:val="left" w:pos="3200"/>
        </w:tabs>
        <w:ind w:left="1440"/>
        <w:rPr>
          <w:lang w:val="en-IN"/>
        </w:rPr>
      </w:pPr>
      <w:r w:rsidRPr="0060101A">
        <w:rPr>
          <w:lang w:val="en-IN"/>
        </w:rPr>
        <w:t>How it works: The user requests a page, and the server directly sends the stored HTML file. There is no server-side processing or database interaction.</w:t>
      </w:r>
    </w:p>
    <w:p w14:paraId="1CC65909" w14:textId="77777777" w:rsidR="0060101A" w:rsidRPr="0060101A" w:rsidRDefault="0060101A" w:rsidP="0060101A">
      <w:pPr>
        <w:numPr>
          <w:ilvl w:val="0"/>
          <w:numId w:val="33"/>
        </w:numPr>
        <w:tabs>
          <w:tab w:val="clear" w:pos="720"/>
          <w:tab w:val="num" w:pos="1440"/>
          <w:tab w:val="left" w:pos="3200"/>
        </w:tabs>
        <w:ind w:left="1440"/>
        <w:rPr>
          <w:lang w:val="en-IN"/>
        </w:rPr>
      </w:pPr>
      <w:r w:rsidRPr="0060101A">
        <w:rPr>
          <w:lang w:val="en-IN"/>
        </w:rPr>
        <w:t>Example: A restaurant's online menu or a simple resume website. The information is identical for every single visitor.</w:t>
      </w:r>
    </w:p>
    <w:p w14:paraId="0052680B" w14:textId="34815AA1" w:rsidR="0060101A" w:rsidRPr="0060101A" w:rsidRDefault="0060101A" w:rsidP="0060101A">
      <w:pPr>
        <w:tabs>
          <w:tab w:val="left" w:pos="3200"/>
        </w:tabs>
        <w:ind w:left="720"/>
        <w:rPr>
          <w:lang w:val="en-IN"/>
        </w:rPr>
      </w:pPr>
    </w:p>
    <w:p w14:paraId="746E2331" w14:textId="0312C506" w:rsidR="0060101A" w:rsidRPr="0060101A" w:rsidRDefault="0060101A" w:rsidP="0060101A">
      <w:pPr>
        <w:tabs>
          <w:tab w:val="left" w:pos="3200"/>
        </w:tabs>
        <w:ind w:left="720"/>
        <w:rPr>
          <w:lang w:val="en-IN"/>
        </w:rPr>
      </w:pPr>
      <w:r w:rsidRPr="0060101A">
        <w:rPr>
          <w:lang w:val="en-IN"/>
        </w:rPr>
        <w:t xml:space="preserve">Dynamic Website </w:t>
      </w:r>
    </w:p>
    <w:p w14:paraId="40490DA8" w14:textId="77777777" w:rsidR="0060101A" w:rsidRPr="0060101A" w:rsidRDefault="0060101A" w:rsidP="0060101A">
      <w:pPr>
        <w:tabs>
          <w:tab w:val="left" w:pos="3200"/>
        </w:tabs>
        <w:ind w:left="360"/>
        <w:rPr>
          <w:lang w:val="en-IN"/>
        </w:rPr>
      </w:pPr>
      <w:r w:rsidRPr="0060101A">
        <w:rPr>
          <w:lang w:val="en-IN"/>
        </w:rPr>
        <w:lastRenderedPageBreak/>
        <w:t>A dynamic website generates its content in real-time on the server before sending it to your browser. It uses server-side programming languages (like Python, PHP, or Node.js) to interact with a database, process user input, and build a customized page specifically for that request.</w:t>
      </w:r>
    </w:p>
    <w:p w14:paraId="4D9DBBD3" w14:textId="77777777" w:rsidR="0060101A" w:rsidRPr="0060101A" w:rsidRDefault="0060101A" w:rsidP="0060101A">
      <w:pPr>
        <w:numPr>
          <w:ilvl w:val="0"/>
          <w:numId w:val="34"/>
        </w:numPr>
        <w:tabs>
          <w:tab w:val="clear" w:pos="720"/>
          <w:tab w:val="num" w:pos="1080"/>
          <w:tab w:val="left" w:pos="3200"/>
        </w:tabs>
        <w:ind w:left="1080"/>
        <w:rPr>
          <w:lang w:val="en-IN"/>
        </w:rPr>
      </w:pPr>
      <w:r w:rsidRPr="0060101A">
        <w:rPr>
          <w:lang w:val="en-IN"/>
        </w:rPr>
        <w:t>How it works: The user's request triggers a script on the server, which pulls data from a database (e.g., product info, user comments) and assembles it into an HTML page on the fly.</w:t>
      </w:r>
    </w:p>
    <w:p w14:paraId="373B66AB" w14:textId="77777777" w:rsidR="0060101A" w:rsidRPr="0060101A" w:rsidRDefault="0060101A" w:rsidP="0060101A">
      <w:pPr>
        <w:numPr>
          <w:ilvl w:val="0"/>
          <w:numId w:val="34"/>
        </w:numPr>
        <w:tabs>
          <w:tab w:val="clear" w:pos="720"/>
          <w:tab w:val="num" w:pos="1080"/>
          <w:tab w:val="left" w:pos="3200"/>
        </w:tabs>
        <w:ind w:left="1080"/>
        <w:rPr>
          <w:lang w:val="en-IN"/>
        </w:rPr>
      </w:pPr>
      <w:r w:rsidRPr="0060101A">
        <w:rPr>
          <w:lang w:val="en-IN"/>
        </w:rPr>
        <w:t>Example: An e-commerce store like Amazon. The site shows you personalized recommendations, your shopping cart, and up-to-the-minute product availability, making the experience unique to you.</w:t>
      </w:r>
    </w:p>
    <w:p w14:paraId="588D780F" w14:textId="304DFA87" w:rsidR="0060101A" w:rsidRPr="0060101A" w:rsidRDefault="0060101A" w:rsidP="0060101A">
      <w:pPr>
        <w:tabs>
          <w:tab w:val="left" w:pos="3200"/>
        </w:tabs>
        <w:rPr>
          <w:b/>
          <w:bCs/>
        </w:rPr>
      </w:pPr>
      <w:r>
        <w:rPr>
          <w:b/>
          <w:bCs/>
        </w:rPr>
        <w:t>Ques.</w:t>
      </w:r>
      <w:r w:rsidRPr="0060101A">
        <w:t xml:space="preserve"> </w:t>
      </w:r>
      <w:r w:rsidRPr="0060101A">
        <w:rPr>
          <w:b/>
          <w:bCs/>
        </w:rPr>
        <w:t>Research and list five web browsers. Explain how rendering engines differ between</w:t>
      </w:r>
    </w:p>
    <w:p w14:paraId="05B2B0A8" w14:textId="06020DF6" w:rsidR="0060101A" w:rsidRDefault="0060101A" w:rsidP="0060101A">
      <w:pPr>
        <w:tabs>
          <w:tab w:val="left" w:pos="3200"/>
        </w:tabs>
        <w:rPr>
          <w:b/>
          <w:bCs/>
        </w:rPr>
      </w:pPr>
      <w:r w:rsidRPr="0060101A">
        <w:rPr>
          <w:b/>
          <w:bCs/>
        </w:rPr>
        <w:t>Them</w:t>
      </w:r>
      <w:r>
        <w:rPr>
          <w:b/>
          <w:bCs/>
        </w:rPr>
        <w:t>?</w:t>
      </w:r>
    </w:p>
    <w:p w14:paraId="47FFBB68" w14:textId="04AEF45C" w:rsidR="0060101A" w:rsidRDefault="0060101A" w:rsidP="0060101A">
      <w:pPr>
        <w:tabs>
          <w:tab w:val="left" w:pos="3200"/>
        </w:tabs>
        <w:rPr>
          <w:b/>
          <w:bCs/>
        </w:rPr>
      </w:pPr>
      <w:r>
        <w:rPr>
          <w:b/>
          <w:bCs/>
        </w:rPr>
        <w:t>Ans:</w:t>
      </w:r>
    </w:p>
    <w:p w14:paraId="58EAF663" w14:textId="77777777" w:rsidR="00CE12FE" w:rsidRPr="00CE12FE" w:rsidRDefault="00CE12FE" w:rsidP="00CE12FE">
      <w:pPr>
        <w:tabs>
          <w:tab w:val="left" w:pos="3200"/>
        </w:tabs>
        <w:ind w:left="360"/>
        <w:rPr>
          <w:lang w:val="en-IN"/>
        </w:rPr>
      </w:pPr>
      <w:r w:rsidRPr="00CE12FE">
        <w:rPr>
          <w:lang w:val="en-IN"/>
        </w:rPr>
        <w:t>Think of web code (HTML, CSS) as a set of blueprints for a house. The rendering engine is the construction crew that reads those blueprints and builds the actual house you see on your screen.</w:t>
      </w:r>
    </w:p>
    <w:p w14:paraId="48FB2568" w14:textId="77777777" w:rsidR="00CE12FE" w:rsidRPr="00CE12FE" w:rsidRDefault="00CE12FE" w:rsidP="00CE12FE">
      <w:pPr>
        <w:numPr>
          <w:ilvl w:val="0"/>
          <w:numId w:val="35"/>
        </w:numPr>
        <w:tabs>
          <w:tab w:val="clear" w:pos="720"/>
          <w:tab w:val="num" w:pos="1080"/>
          <w:tab w:val="left" w:pos="3200"/>
        </w:tabs>
        <w:ind w:left="1080"/>
        <w:rPr>
          <w:lang w:val="en-IN"/>
        </w:rPr>
      </w:pPr>
      <w:r w:rsidRPr="00CE12FE">
        <w:rPr>
          <w:lang w:val="en-IN"/>
        </w:rPr>
        <w:t>Blink (Chrome, Edge, Opera) is the largest construction company in the world. Since they build most of the houses (websites), their way of reading the blueprints has become the unofficial standard. Most blueprints are written with them in mind.</w:t>
      </w:r>
    </w:p>
    <w:p w14:paraId="65D6E0C5" w14:textId="77777777" w:rsidR="00CE12FE" w:rsidRPr="00CE12FE" w:rsidRDefault="00CE12FE" w:rsidP="00CE12FE">
      <w:pPr>
        <w:numPr>
          <w:ilvl w:val="0"/>
          <w:numId w:val="35"/>
        </w:numPr>
        <w:tabs>
          <w:tab w:val="clear" w:pos="720"/>
          <w:tab w:val="num" w:pos="1080"/>
          <w:tab w:val="left" w:pos="3200"/>
        </w:tabs>
        <w:ind w:left="1080"/>
        <w:rPr>
          <w:lang w:val="en-IN"/>
        </w:rPr>
      </w:pPr>
      <w:r w:rsidRPr="00CE12FE">
        <w:rPr>
          <w:lang w:val="en-IN"/>
        </w:rPr>
        <w:t>WebKit (Safari) is a specialized, high-end construction company run by Apple. They started from the same original blueprints as Blink, but now they have their own unique, efficient building techniques, especially for luxury houses (Apple devices). The final house looks almost identical, but some of the internal wiring or foundation work might be slightly different.</w:t>
      </w:r>
    </w:p>
    <w:p w14:paraId="7F79C52C" w14:textId="77777777" w:rsidR="00CE12FE" w:rsidRPr="00CE12FE" w:rsidRDefault="00CE12FE" w:rsidP="00CE12FE">
      <w:pPr>
        <w:numPr>
          <w:ilvl w:val="0"/>
          <w:numId w:val="35"/>
        </w:numPr>
        <w:tabs>
          <w:tab w:val="clear" w:pos="720"/>
          <w:tab w:val="num" w:pos="1080"/>
          <w:tab w:val="left" w:pos="3200"/>
        </w:tabs>
        <w:ind w:left="1080"/>
        <w:rPr>
          <w:lang w:val="en-IN"/>
        </w:rPr>
      </w:pPr>
      <w:r w:rsidRPr="00CE12FE">
        <w:rPr>
          <w:lang w:val="en-IN"/>
        </w:rPr>
        <w:t>Gecko (Firefox) is an independent, non-profit construction co-op. They are passionate about following the original building codes (web standards) to the absolute letter. In the past, this meant their houses sometimes looked a bit different, but now they serve as a vital inspector, ensuring the big companies don't cut corners or change the building codes all by themselves.</w:t>
      </w:r>
    </w:p>
    <w:p w14:paraId="7D8E207E" w14:textId="77777777" w:rsidR="00CE12FE" w:rsidRPr="00CE12FE" w:rsidRDefault="00CE12FE" w:rsidP="00CE12FE">
      <w:pPr>
        <w:tabs>
          <w:tab w:val="left" w:pos="3200"/>
        </w:tabs>
        <w:ind w:left="360"/>
        <w:rPr>
          <w:lang w:val="en-IN"/>
        </w:rPr>
      </w:pPr>
      <w:r w:rsidRPr="00CE12FE">
        <w:rPr>
          <w:lang w:val="en-IN"/>
        </w:rPr>
        <w:t>The key difference is not that they build wildly different houses, but in their building philosophy and internal methods. For developers, this means they sometimes have to add small, specific instructions to the blueprints to ensure the house looks exactly the same, no matter which construction crew builds it.</w:t>
      </w:r>
    </w:p>
    <w:p w14:paraId="5FB8977F" w14:textId="77777777" w:rsidR="006F14B1" w:rsidRDefault="006F14B1" w:rsidP="0060101A">
      <w:pPr>
        <w:tabs>
          <w:tab w:val="left" w:pos="3200"/>
        </w:tabs>
        <w:rPr>
          <w:b/>
          <w:bCs/>
        </w:rPr>
      </w:pPr>
    </w:p>
    <w:p w14:paraId="49267989" w14:textId="77777777" w:rsidR="006F14B1" w:rsidRDefault="006F14B1" w:rsidP="0060101A">
      <w:pPr>
        <w:tabs>
          <w:tab w:val="left" w:pos="3200"/>
        </w:tabs>
        <w:rPr>
          <w:b/>
          <w:bCs/>
        </w:rPr>
      </w:pPr>
    </w:p>
    <w:p w14:paraId="61A8E434" w14:textId="33DB0322" w:rsidR="006F14B1" w:rsidRPr="006F14B1" w:rsidRDefault="006F14B1" w:rsidP="006F14B1">
      <w:pPr>
        <w:tabs>
          <w:tab w:val="left" w:pos="3200"/>
        </w:tabs>
        <w:rPr>
          <w:b/>
          <w:bCs/>
        </w:rPr>
      </w:pPr>
      <w:proofErr w:type="spellStart"/>
      <w:r>
        <w:rPr>
          <w:b/>
          <w:bCs/>
        </w:rPr>
        <w:t>Ques</w:t>
      </w:r>
      <w:proofErr w:type="spellEnd"/>
      <w:r>
        <w:rPr>
          <w:b/>
          <w:bCs/>
        </w:rPr>
        <w:t>:</w:t>
      </w:r>
      <w:r w:rsidRPr="006F14B1">
        <w:t xml:space="preserve"> </w:t>
      </w:r>
      <w:r w:rsidRPr="006F14B1">
        <w:rPr>
          <w:b/>
          <w:bCs/>
        </w:rPr>
        <w:t xml:space="preserve"> Draw a labeled diagram showing the basic web architecture flow — client, server,</w:t>
      </w:r>
    </w:p>
    <w:p w14:paraId="45254FD2" w14:textId="00BFBEE6" w:rsidR="0060101A" w:rsidRDefault="006F14B1" w:rsidP="006F14B1">
      <w:pPr>
        <w:tabs>
          <w:tab w:val="left" w:pos="3200"/>
        </w:tabs>
        <w:rPr>
          <w:b/>
          <w:bCs/>
        </w:rPr>
      </w:pPr>
      <w:r w:rsidRPr="006F14B1">
        <w:rPr>
          <w:b/>
          <w:bCs/>
        </w:rPr>
        <w:t>database, and APIs</w:t>
      </w:r>
      <w:r>
        <w:rPr>
          <w:b/>
          <w:bCs/>
        </w:rPr>
        <w:t>?</w:t>
      </w:r>
    </w:p>
    <w:p w14:paraId="3D9DA666" w14:textId="6C5C69E0" w:rsidR="006F14B1" w:rsidRDefault="006F14B1" w:rsidP="006F14B1">
      <w:pPr>
        <w:tabs>
          <w:tab w:val="left" w:pos="3200"/>
        </w:tabs>
        <w:rPr>
          <w:b/>
          <w:bCs/>
        </w:rPr>
      </w:pPr>
      <w:r>
        <w:rPr>
          <w:b/>
          <w:bCs/>
        </w:rPr>
        <w:t>Ans.</w:t>
      </w:r>
    </w:p>
    <w:p w14:paraId="51B490DF" w14:textId="77777777" w:rsidR="00866308" w:rsidRPr="00866308" w:rsidRDefault="00866308" w:rsidP="00866308">
      <w:pPr>
        <w:rPr>
          <w:rFonts w:ascii="Arial" w:eastAsia="Times New Roman" w:hAnsi="Arial" w:cs="Arial"/>
          <w:color w:val="1B1C1D"/>
          <w:sz w:val="24"/>
          <w:szCs w:val="24"/>
          <w:lang w:val="en-IN" w:eastAsia="en-IN"/>
        </w:rPr>
      </w:pPr>
      <w:r w:rsidRPr="00866308">
        <w:rPr>
          <w:rFonts w:ascii="Arial" w:eastAsia="Times New Roman" w:hAnsi="Arial" w:cs="Arial"/>
          <w:noProof/>
          <w:color w:val="1B1C1D"/>
          <w:sz w:val="24"/>
          <w:szCs w:val="24"/>
          <w:lang w:val="en-IN" w:eastAsia="en-IN"/>
        </w:rPr>
        <w:drawing>
          <wp:inline distT="0" distB="0" distL="0" distR="0" wp14:anchorId="172693E1" wp14:editId="5D13FF33">
            <wp:extent cx="5670550" cy="1885950"/>
            <wp:effectExtent l="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8274" r="2214" b="34096"/>
                    <a:stretch>
                      <a:fillRect/>
                    </a:stretch>
                  </pic:blipFill>
                  <pic:spPr bwMode="auto">
                    <a:xfrm>
                      <a:off x="0" y="0"/>
                      <a:ext cx="5670550" cy="1885950"/>
                    </a:xfrm>
                    <a:prstGeom prst="rect">
                      <a:avLst/>
                    </a:prstGeom>
                    <a:noFill/>
                    <a:ln>
                      <a:noFill/>
                    </a:ln>
                    <a:extLst>
                      <a:ext uri="{53640926-AAD7-44D8-BBD7-CCE9431645EC}">
                        <a14:shadowObscured xmlns:a14="http://schemas.microsoft.com/office/drawing/2010/main"/>
                      </a:ext>
                    </a:extLst>
                  </pic:spPr>
                </pic:pic>
              </a:graphicData>
            </a:graphic>
          </wp:inline>
        </w:drawing>
      </w:r>
    </w:p>
    <w:p w14:paraId="6A46DBA8" w14:textId="5E2E14D7" w:rsidR="00866308" w:rsidRDefault="005D335C" w:rsidP="00866308">
      <w:pPr>
        <w:tabs>
          <w:tab w:val="left" w:pos="3200"/>
        </w:tabs>
        <w:rPr>
          <w:b/>
          <w:bCs/>
          <w:sz w:val="56"/>
          <w:szCs w:val="56"/>
        </w:rPr>
      </w:pPr>
      <w:r>
        <w:rPr>
          <w:b/>
          <w:bCs/>
          <w:sz w:val="56"/>
          <w:szCs w:val="56"/>
        </w:rPr>
        <w:lastRenderedPageBreak/>
        <w:t xml:space="preserve">Work </w:t>
      </w:r>
      <w:r w:rsidR="00866308" w:rsidRPr="005D335C">
        <w:rPr>
          <w:b/>
          <w:bCs/>
          <w:sz w:val="56"/>
          <w:szCs w:val="56"/>
        </w:rPr>
        <w:t xml:space="preserve">in </w:t>
      </w:r>
      <w:proofErr w:type="gramStart"/>
      <w:r w:rsidR="00866308" w:rsidRPr="005D335C">
        <w:rPr>
          <w:b/>
          <w:bCs/>
          <w:sz w:val="56"/>
          <w:szCs w:val="56"/>
        </w:rPr>
        <w:t xml:space="preserve">class </w:t>
      </w:r>
      <w:r>
        <w:rPr>
          <w:b/>
          <w:bCs/>
          <w:sz w:val="56"/>
          <w:szCs w:val="56"/>
        </w:rPr>
        <w:t>:</w:t>
      </w:r>
      <w:proofErr w:type="gramEnd"/>
    </w:p>
    <w:p w14:paraId="1090AD4C" w14:textId="6C95AF3F" w:rsidR="005D335C" w:rsidRPr="005D335C" w:rsidRDefault="003D3DD6" w:rsidP="00866308">
      <w:pPr>
        <w:tabs>
          <w:tab w:val="left" w:pos="3200"/>
        </w:tabs>
        <w:rPr>
          <w:b/>
          <w:bCs/>
          <w:sz w:val="56"/>
          <w:szCs w:val="56"/>
        </w:rPr>
      </w:pPr>
      <w:r>
        <w:rPr>
          <w:noProof/>
        </w:rPr>
        <w:drawing>
          <wp:inline distT="0" distB="0" distL="0" distR="0" wp14:anchorId="048A4037" wp14:editId="78D05D3C">
            <wp:extent cx="5943600" cy="2934335"/>
            <wp:effectExtent l="0" t="0" r="0" b="0"/>
            <wp:docPr id="1845027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4335"/>
                    </a:xfrm>
                    <a:prstGeom prst="rect">
                      <a:avLst/>
                    </a:prstGeom>
                    <a:noFill/>
                    <a:ln>
                      <a:noFill/>
                    </a:ln>
                  </pic:spPr>
                </pic:pic>
              </a:graphicData>
            </a:graphic>
          </wp:inline>
        </w:drawing>
      </w:r>
      <w:r>
        <w:rPr>
          <w:noProof/>
        </w:rPr>
        <w:drawing>
          <wp:inline distT="0" distB="0" distL="0" distR="0" wp14:anchorId="46CE2A30" wp14:editId="1C39FE23">
            <wp:extent cx="4743450" cy="3962400"/>
            <wp:effectExtent l="0" t="0" r="0" b="0"/>
            <wp:docPr id="511807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3962400"/>
                    </a:xfrm>
                    <a:prstGeom prst="rect">
                      <a:avLst/>
                    </a:prstGeom>
                    <a:noFill/>
                    <a:ln>
                      <a:noFill/>
                    </a:ln>
                  </pic:spPr>
                </pic:pic>
              </a:graphicData>
            </a:graphic>
          </wp:inline>
        </w:drawing>
      </w:r>
      <w:r>
        <w:rPr>
          <w:noProof/>
        </w:rPr>
        <w:lastRenderedPageBreak/>
        <w:drawing>
          <wp:inline distT="0" distB="0" distL="0" distR="0" wp14:anchorId="6E3553B8" wp14:editId="7753081B">
            <wp:extent cx="5943600" cy="1677670"/>
            <wp:effectExtent l="0" t="0" r="0" b="0"/>
            <wp:docPr id="482478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77670"/>
                    </a:xfrm>
                    <a:prstGeom prst="rect">
                      <a:avLst/>
                    </a:prstGeom>
                    <a:noFill/>
                    <a:ln>
                      <a:noFill/>
                    </a:ln>
                  </pic:spPr>
                </pic:pic>
              </a:graphicData>
            </a:graphic>
          </wp:inline>
        </w:drawing>
      </w:r>
      <w:r>
        <w:rPr>
          <w:noProof/>
        </w:rPr>
        <w:drawing>
          <wp:inline distT="0" distB="0" distL="0" distR="0" wp14:anchorId="0ED9A359" wp14:editId="4EB1378D">
            <wp:extent cx="5943600" cy="1537335"/>
            <wp:effectExtent l="0" t="0" r="0" b="5715"/>
            <wp:docPr id="85722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37335"/>
                    </a:xfrm>
                    <a:prstGeom prst="rect">
                      <a:avLst/>
                    </a:prstGeom>
                    <a:noFill/>
                    <a:ln>
                      <a:noFill/>
                    </a:ln>
                  </pic:spPr>
                </pic:pic>
              </a:graphicData>
            </a:graphic>
          </wp:inline>
        </w:drawing>
      </w:r>
    </w:p>
    <w:sectPr w:rsidR="005D335C" w:rsidRPr="005D3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C7F85"/>
    <w:multiLevelType w:val="multilevel"/>
    <w:tmpl w:val="DFCC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7B35B3"/>
    <w:multiLevelType w:val="multilevel"/>
    <w:tmpl w:val="A5E8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D994E31"/>
    <w:multiLevelType w:val="multilevel"/>
    <w:tmpl w:val="F75E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E4C2C"/>
    <w:multiLevelType w:val="multilevel"/>
    <w:tmpl w:val="D23C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CAA6644"/>
    <w:multiLevelType w:val="multilevel"/>
    <w:tmpl w:val="FC4CB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E86DCE"/>
    <w:multiLevelType w:val="multilevel"/>
    <w:tmpl w:val="A274E6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1EA1052"/>
    <w:multiLevelType w:val="multilevel"/>
    <w:tmpl w:val="7912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2900BD"/>
    <w:multiLevelType w:val="multilevel"/>
    <w:tmpl w:val="190E84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3226561"/>
    <w:multiLevelType w:val="multilevel"/>
    <w:tmpl w:val="184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3FA67B27"/>
    <w:multiLevelType w:val="multilevel"/>
    <w:tmpl w:val="CB58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65D77AE"/>
    <w:multiLevelType w:val="multilevel"/>
    <w:tmpl w:val="1D3E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ECF23AD"/>
    <w:multiLevelType w:val="multilevel"/>
    <w:tmpl w:val="BBEE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367797">
    <w:abstractNumId w:val="30"/>
  </w:num>
  <w:num w:numId="2" w16cid:durableId="1947536031">
    <w:abstractNumId w:val="14"/>
  </w:num>
  <w:num w:numId="3" w16cid:durableId="1728991989">
    <w:abstractNumId w:val="11"/>
  </w:num>
  <w:num w:numId="4" w16cid:durableId="2006785656">
    <w:abstractNumId w:val="32"/>
  </w:num>
  <w:num w:numId="5" w16cid:durableId="2142070146">
    <w:abstractNumId w:val="17"/>
  </w:num>
  <w:num w:numId="6" w16cid:durableId="2024285200">
    <w:abstractNumId w:val="25"/>
  </w:num>
  <w:num w:numId="7" w16cid:durableId="770786054">
    <w:abstractNumId w:val="28"/>
  </w:num>
  <w:num w:numId="8" w16cid:durableId="122387076">
    <w:abstractNumId w:val="9"/>
  </w:num>
  <w:num w:numId="9" w16cid:durableId="641616881">
    <w:abstractNumId w:val="7"/>
  </w:num>
  <w:num w:numId="10" w16cid:durableId="220486456">
    <w:abstractNumId w:val="6"/>
  </w:num>
  <w:num w:numId="11" w16cid:durableId="1640720842">
    <w:abstractNumId w:val="5"/>
  </w:num>
  <w:num w:numId="12" w16cid:durableId="383263616">
    <w:abstractNumId w:val="4"/>
  </w:num>
  <w:num w:numId="13" w16cid:durableId="619648272">
    <w:abstractNumId w:val="8"/>
  </w:num>
  <w:num w:numId="14" w16cid:durableId="642125420">
    <w:abstractNumId w:val="3"/>
  </w:num>
  <w:num w:numId="15" w16cid:durableId="628129234">
    <w:abstractNumId w:val="2"/>
  </w:num>
  <w:num w:numId="16" w16cid:durableId="1117483751">
    <w:abstractNumId w:val="1"/>
  </w:num>
  <w:num w:numId="17" w16cid:durableId="539173285">
    <w:abstractNumId w:val="0"/>
  </w:num>
  <w:num w:numId="18" w16cid:durableId="1026906401">
    <w:abstractNumId w:val="20"/>
  </w:num>
  <w:num w:numId="19" w16cid:durableId="1549948209">
    <w:abstractNumId w:val="21"/>
  </w:num>
  <w:num w:numId="20" w16cid:durableId="1043136533">
    <w:abstractNumId w:val="31"/>
  </w:num>
  <w:num w:numId="21" w16cid:durableId="203755880">
    <w:abstractNumId w:val="27"/>
  </w:num>
  <w:num w:numId="22" w16cid:durableId="92674452">
    <w:abstractNumId w:val="13"/>
  </w:num>
  <w:num w:numId="23" w16cid:durableId="1916012669">
    <w:abstractNumId w:val="33"/>
  </w:num>
  <w:num w:numId="24" w16cid:durableId="776490783">
    <w:abstractNumId w:val="18"/>
  </w:num>
  <w:num w:numId="25" w16cid:durableId="1723599365">
    <w:abstractNumId w:val="15"/>
  </w:num>
  <w:num w:numId="26" w16cid:durableId="1656105057">
    <w:abstractNumId w:val="16"/>
  </w:num>
  <w:num w:numId="27" w16cid:durableId="337001720">
    <w:abstractNumId w:val="23"/>
  </w:num>
  <w:num w:numId="28" w16cid:durableId="50156959">
    <w:abstractNumId w:val="22"/>
  </w:num>
  <w:num w:numId="29" w16cid:durableId="535198148">
    <w:abstractNumId w:val="12"/>
  </w:num>
  <w:num w:numId="30" w16cid:durableId="631911364">
    <w:abstractNumId w:val="19"/>
  </w:num>
  <w:num w:numId="31" w16cid:durableId="663167349">
    <w:abstractNumId w:val="26"/>
  </w:num>
  <w:num w:numId="32" w16cid:durableId="1268074406">
    <w:abstractNumId w:val="34"/>
  </w:num>
  <w:num w:numId="33" w16cid:durableId="583416598">
    <w:abstractNumId w:val="24"/>
  </w:num>
  <w:num w:numId="34" w16cid:durableId="930819732">
    <w:abstractNumId w:val="10"/>
  </w:num>
  <w:num w:numId="35" w16cid:durableId="5709699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15"/>
    <w:rsid w:val="000D2915"/>
    <w:rsid w:val="003D3DD6"/>
    <w:rsid w:val="005D335C"/>
    <w:rsid w:val="0060101A"/>
    <w:rsid w:val="00645252"/>
    <w:rsid w:val="006D3D74"/>
    <w:rsid w:val="006F14B1"/>
    <w:rsid w:val="00783115"/>
    <w:rsid w:val="0083569A"/>
    <w:rsid w:val="00866308"/>
    <w:rsid w:val="009B28DC"/>
    <w:rsid w:val="00A9204E"/>
    <w:rsid w:val="00B5110A"/>
    <w:rsid w:val="00CE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3CE9"/>
  <w15:chartTrackingRefBased/>
  <w15:docId w15:val="{2C557204-3197-496E-9500-3B8F9C10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0D291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01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h\AppData\Local\Microsoft\Office\16.0\DTS\en-IN%7b640A117A-8F57-4A9C-B623-F850336AE64E%7d\%7b79299A08-C3CA-4C2D-BEC2-C91DDFBBBA3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{79299A08-C3CA-4C2D-BEC2-C91DDFBBBA33}tf02786999_win32</Template>
  <TotalTime>39</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 Goyal</cp:lastModifiedBy>
  <cp:revision>6</cp:revision>
  <dcterms:created xsi:type="dcterms:W3CDTF">2025-10-09T05:33:00Z</dcterms:created>
  <dcterms:modified xsi:type="dcterms:W3CDTF">2025-10-09T15:37:00Z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